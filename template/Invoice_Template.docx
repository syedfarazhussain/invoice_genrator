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4526" w14:textId="77777777" w:rsidR="00CF1F23" w:rsidRDefault="00CF1F23">
      <w:pPr>
        <w:spacing w:before="7" w:line="100" w:lineRule="exact"/>
        <w:rPr>
          <w:sz w:val="10"/>
          <w:szCs w:val="10"/>
        </w:rPr>
      </w:pPr>
    </w:p>
    <w:p w14:paraId="5CBAA1E3" w14:textId="40D9794E" w:rsidR="00CF1F23" w:rsidRDefault="000B683B">
      <w:pPr>
        <w:ind w:left="7653"/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72FCFBEC" wp14:editId="6E59825F">
            <wp:extent cx="10001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6E8F" w14:textId="77777777" w:rsidR="00CF1F23" w:rsidRDefault="00CF1F23">
      <w:pPr>
        <w:spacing w:before="7" w:line="120" w:lineRule="exact"/>
        <w:rPr>
          <w:sz w:val="12"/>
          <w:szCs w:val="12"/>
        </w:rPr>
      </w:pPr>
    </w:p>
    <w:p w14:paraId="295B4FC6" w14:textId="77777777" w:rsidR="00CF1F23" w:rsidRDefault="00CF1F23">
      <w:pPr>
        <w:spacing w:line="200" w:lineRule="exact"/>
      </w:pPr>
    </w:p>
    <w:p w14:paraId="2F102118" w14:textId="77777777" w:rsidR="00CF1F23" w:rsidRDefault="00CF1F23">
      <w:pPr>
        <w:spacing w:line="200" w:lineRule="exact"/>
      </w:pPr>
    </w:p>
    <w:p w14:paraId="18D2581C" w14:textId="77777777" w:rsidR="00CF1F23" w:rsidRDefault="00CF1F23">
      <w:pPr>
        <w:spacing w:line="200" w:lineRule="exact"/>
        <w:sectPr w:rsidR="00CF1F23">
          <w:type w:val="continuous"/>
          <w:pgSz w:w="11920" w:h="16840"/>
          <w:pgMar w:top="660" w:right="460" w:bottom="280" w:left="460" w:header="720" w:footer="720" w:gutter="0"/>
          <w:cols w:space="720"/>
        </w:sectPr>
      </w:pPr>
    </w:p>
    <w:p w14:paraId="588ADB19" w14:textId="77777777" w:rsidR="00CF1F23" w:rsidRDefault="00000000">
      <w:pPr>
        <w:spacing w:line="560" w:lineRule="exact"/>
        <w:ind w:left="107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pacing w:val="-37"/>
          <w:position w:val="1"/>
          <w:sz w:val="48"/>
          <w:szCs w:val="48"/>
        </w:rPr>
        <w:t>T</w:t>
      </w:r>
      <w:r>
        <w:rPr>
          <w:rFonts w:ascii="Calibri" w:eastAsia="Calibri" w:hAnsi="Calibri" w:cs="Calibri"/>
          <w:position w:val="1"/>
          <w:sz w:val="48"/>
          <w:szCs w:val="48"/>
        </w:rPr>
        <w:t>AX IN</w:t>
      </w:r>
      <w:r>
        <w:rPr>
          <w:rFonts w:ascii="Calibri" w:eastAsia="Calibri" w:hAnsi="Calibri" w:cs="Calibri"/>
          <w:spacing w:val="-6"/>
          <w:position w:val="1"/>
          <w:sz w:val="48"/>
          <w:szCs w:val="48"/>
        </w:rPr>
        <w:t>V</w:t>
      </w:r>
      <w:r>
        <w:rPr>
          <w:rFonts w:ascii="Calibri" w:eastAsia="Calibri" w:hAnsi="Calibri" w:cs="Calibri"/>
          <w:position w:val="1"/>
          <w:sz w:val="48"/>
          <w:szCs w:val="48"/>
        </w:rPr>
        <w:t>OICE</w:t>
      </w:r>
    </w:p>
    <w:p w14:paraId="62043F5F" w14:textId="356FD1D9" w:rsidR="00CF1F23" w:rsidRDefault="00CF1F23">
      <w:pPr>
        <w:spacing w:before="5" w:line="100" w:lineRule="exact"/>
        <w:rPr>
          <w:sz w:val="10"/>
          <w:szCs w:val="10"/>
        </w:rPr>
      </w:pPr>
    </w:p>
    <w:p w14:paraId="7FF02CDD" w14:textId="542EDED6" w:rsidR="00CF1F23" w:rsidRDefault="00563A60">
      <w:pPr>
        <w:spacing w:before="40"/>
        <w:ind w:left="6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</w:t>
      </w:r>
      <w:r w:rsidR="0042773E">
        <w:rPr>
          <w:rFonts w:ascii="Calibri" w:eastAsia="Calibri" w:hAnsi="Calibri" w:cs="Calibri"/>
          <w:sz w:val="18"/>
          <w:szCs w:val="18"/>
        </w:rPr>
        <w:t>ClientName</w:t>
      </w:r>
      <w:r>
        <w:rPr>
          <w:rFonts w:ascii="Calibri" w:eastAsia="Calibri" w:hAnsi="Calibri" w:cs="Calibri"/>
          <w:sz w:val="18"/>
          <w:szCs w:val="18"/>
        </w:rPr>
        <w:t>}}</w:t>
      </w:r>
    </w:p>
    <w:p w14:paraId="4B592B94" w14:textId="2F645BF2" w:rsidR="0042773E" w:rsidRDefault="0042773E">
      <w:pPr>
        <w:spacing w:before="40"/>
        <w:ind w:left="6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</w:t>
      </w:r>
      <w:r w:rsidRPr="00563A60">
        <w:rPr>
          <w:rFonts w:ascii="Calibri" w:eastAsia="Calibri" w:hAnsi="Calibri" w:cs="Calibri"/>
          <w:sz w:val="18"/>
          <w:szCs w:val="18"/>
        </w:rPr>
        <w:t>Address</w:t>
      </w:r>
      <w:r>
        <w:rPr>
          <w:rFonts w:ascii="Calibri" w:eastAsia="Calibri" w:hAnsi="Calibri" w:cs="Calibri"/>
          <w:sz w:val="18"/>
          <w:szCs w:val="18"/>
        </w:rPr>
        <w:t>}}</w:t>
      </w:r>
    </w:p>
    <w:p w14:paraId="382826C2" w14:textId="2D210AAA" w:rsidR="00DB198B" w:rsidRDefault="00DB198B">
      <w:pPr>
        <w:spacing w:before="40"/>
        <w:ind w:left="6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{{Country}}</w:t>
      </w:r>
    </w:p>
    <w:p w14:paraId="3BF60835" w14:textId="77777777" w:rsidR="00CF1F23" w:rsidRDefault="00000000">
      <w:pPr>
        <w:spacing w:before="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>v</w:t>
      </w:r>
      <w:r>
        <w:rPr>
          <w:rFonts w:ascii="Calibri" w:eastAsia="Calibri" w:hAnsi="Calibri" w:cs="Calibri"/>
          <w:sz w:val="18"/>
          <w:szCs w:val="18"/>
        </w:rPr>
        <w:t>oice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102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w w:val="10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w w:val="103"/>
          <w:sz w:val="18"/>
          <w:szCs w:val="18"/>
        </w:rPr>
        <w:t>t</w:t>
      </w:r>
      <w:r>
        <w:rPr>
          <w:rFonts w:ascii="Calibri" w:eastAsia="Calibri" w:hAnsi="Calibri" w:cs="Calibri"/>
          <w:w w:val="101"/>
          <w:sz w:val="18"/>
          <w:szCs w:val="18"/>
        </w:rPr>
        <w:t>e</w:t>
      </w:r>
    </w:p>
    <w:p w14:paraId="68A59EB6" w14:textId="5D3C35F9" w:rsidR="00CF1F23" w:rsidRDefault="00563A60">
      <w:pPr>
        <w:spacing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</w:t>
      </w:r>
      <w:r w:rsidRPr="00563A60">
        <w:rPr>
          <w:rFonts w:ascii="Calibri" w:eastAsia="Calibri" w:hAnsi="Calibri" w:cs="Calibri"/>
          <w:sz w:val="18"/>
          <w:szCs w:val="18"/>
        </w:rPr>
        <w:t>InvoiceDate</w:t>
      </w:r>
      <w:r>
        <w:rPr>
          <w:rFonts w:ascii="Calibri" w:eastAsia="Calibri" w:hAnsi="Calibri" w:cs="Calibri"/>
          <w:sz w:val="18"/>
          <w:szCs w:val="18"/>
        </w:rPr>
        <w:t>}}</w:t>
      </w:r>
    </w:p>
    <w:p w14:paraId="34C69491" w14:textId="77777777" w:rsidR="00CF1F23" w:rsidRDefault="00CF1F23">
      <w:pPr>
        <w:spacing w:before="8" w:line="120" w:lineRule="exact"/>
        <w:rPr>
          <w:sz w:val="13"/>
          <w:szCs w:val="13"/>
        </w:rPr>
      </w:pPr>
    </w:p>
    <w:p w14:paraId="413E6075" w14:textId="77777777" w:rsidR="00CF1F23" w:rsidRDefault="00000000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>v</w:t>
      </w:r>
      <w:r>
        <w:rPr>
          <w:rFonts w:ascii="Calibri" w:eastAsia="Calibri" w:hAnsi="Calibri" w:cs="Calibri"/>
          <w:sz w:val="18"/>
          <w:szCs w:val="18"/>
        </w:rPr>
        <w:t>oice</w:t>
      </w:r>
      <w:r>
        <w:rPr>
          <w:rFonts w:ascii="Calibri" w:eastAsia="Calibri" w:hAnsi="Calibri" w:cs="Calibri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101"/>
          <w:sz w:val="18"/>
          <w:szCs w:val="18"/>
        </w:rPr>
        <w:t>Number</w:t>
      </w:r>
    </w:p>
    <w:p w14:paraId="110743EB" w14:textId="72A15299" w:rsidR="00CF1F23" w:rsidRDefault="00F839ED">
      <w:pPr>
        <w:spacing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</w:t>
      </w:r>
      <w:r w:rsidRPr="00F839ED">
        <w:rPr>
          <w:rFonts w:ascii="Calibri" w:eastAsia="Calibri" w:hAnsi="Calibri" w:cs="Calibri"/>
          <w:sz w:val="18"/>
          <w:szCs w:val="18"/>
        </w:rPr>
        <w:t>InvoiceNumber</w:t>
      </w:r>
      <w:r>
        <w:rPr>
          <w:rFonts w:ascii="Calibri" w:eastAsia="Calibri" w:hAnsi="Calibri" w:cs="Calibri"/>
          <w:sz w:val="18"/>
          <w:szCs w:val="18"/>
        </w:rPr>
        <w:t>}}</w:t>
      </w:r>
    </w:p>
    <w:p w14:paraId="5EC558EC" w14:textId="77777777" w:rsidR="00CF1F23" w:rsidRDefault="00CF1F23">
      <w:pPr>
        <w:spacing w:before="8" w:line="120" w:lineRule="exact"/>
        <w:rPr>
          <w:sz w:val="13"/>
          <w:szCs w:val="13"/>
        </w:rPr>
      </w:pPr>
    </w:p>
    <w:p w14:paraId="53F14BAC" w14:textId="77777777" w:rsidR="00CF1F23" w:rsidRDefault="00000000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3"/>
          <w:w w:val="103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w w:val="101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w w:val="103"/>
          <w:sz w:val="18"/>
          <w:szCs w:val="18"/>
        </w:rPr>
        <w:t>f</w:t>
      </w:r>
      <w:r>
        <w:rPr>
          <w:rFonts w:ascii="Calibri" w:eastAsia="Calibri" w:hAnsi="Calibri" w:cs="Calibri"/>
          <w:w w:val="101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w w:val="10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ence</w:t>
      </w:r>
    </w:p>
    <w:p w14:paraId="6AF0DB93" w14:textId="51044F1E" w:rsidR="00CF1F23" w:rsidRDefault="00F839ED">
      <w:pPr>
        <w:spacing w:line="200" w:lineRule="exact"/>
        <w:ind w:right="-4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{{</w:t>
      </w:r>
      <w:r w:rsidRPr="00F839ED">
        <w:rPr>
          <w:rFonts w:ascii="Calibri" w:eastAsia="Calibri" w:hAnsi="Calibri" w:cs="Calibri"/>
          <w:sz w:val="18"/>
          <w:szCs w:val="18"/>
        </w:rPr>
        <w:t>Reference</w:t>
      </w:r>
      <w:r>
        <w:rPr>
          <w:rFonts w:ascii="Calibri" w:eastAsia="Calibri" w:hAnsi="Calibri" w:cs="Calibri"/>
          <w:sz w:val="18"/>
          <w:szCs w:val="18"/>
        </w:rPr>
        <w:t>}}</w:t>
      </w:r>
    </w:p>
    <w:p w14:paraId="35248B4B" w14:textId="77777777" w:rsidR="00CF1F23" w:rsidRDefault="00CF1F23">
      <w:pPr>
        <w:spacing w:before="8" w:line="120" w:lineRule="exact"/>
        <w:rPr>
          <w:sz w:val="13"/>
          <w:szCs w:val="13"/>
        </w:rPr>
      </w:pPr>
    </w:p>
    <w:p w14:paraId="56007D82" w14:textId="77777777" w:rsidR="00CF1F23" w:rsidRDefault="00000000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0"/>
          <w:sz w:val="18"/>
          <w:szCs w:val="18"/>
        </w:rPr>
        <w:t>V</w:t>
      </w:r>
      <w:r>
        <w:rPr>
          <w:rFonts w:ascii="Calibri" w:eastAsia="Calibri" w:hAnsi="Calibri" w:cs="Calibri"/>
          <w:spacing w:val="-14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w w:val="101"/>
          <w:sz w:val="18"/>
          <w:szCs w:val="18"/>
        </w:rPr>
        <w:t>Number</w:t>
      </w:r>
    </w:p>
    <w:p w14:paraId="6BDBC615" w14:textId="77777777" w:rsidR="00CF1F23" w:rsidRDefault="00000000">
      <w:pPr>
        <w:spacing w:line="200" w:lineRule="exac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271797759</w:t>
      </w:r>
    </w:p>
    <w:p w14:paraId="694AF602" w14:textId="47040B2A" w:rsidR="00CF1F23" w:rsidRDefault="00000000">
      <w:pPr>
        <w:spacing w:before="42"/>
        <w:ind w:right="77"/>
        <w:jc w:val="both"/>
        <w:rPr>
          <w:rFonts w:ascii="Calibri" w:eastAsia="Calibri" w:hAnsi="Calibri" w:cs="Calibri"/>
          <w:sz w:val="18"/>
          <w:szCs w:val="18"/>
        </w:rPr>
      </w:pPr>
      <w:r>
        <w:br w:type="column"/>
      </w:r>
      <w:r w:rsidR="000B683B" w:rsidRPr="000B683B">
        <w:rPr>
          <w:rFonts w:ascii="Calibri" w:eastAsia="Calibri" w:hAnsi="Calibri" w:cs="Calibri"/>
          <w:sz w:val="18"/>
          <w:szCs w:val="18"/>
        </w:rPr>
        <w:t>Razorpay</w:t>
      </w:r>
      <w:r>
        <w:rPr>
          <w:rFonts w:ascii="Calibri" w:eastAsia="Calibri" w:hAnsi="Calibri" w:cs="Calibri"/>
          <w:sz w:val="18"/>
          <w:szCs w:val="18"/>
        </w:rPr>
        <w:t xml:space="preserve"> Corpo</w:t>
      </w:r>
      <w:r>
        <w:rPr>
          <w:rFonts w:ascii="Calibri" w:eastAsia="Calibri" w:hAnsi="Calibri" w:cs="Calibri"/>
          <w:spacing w:val="-4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tion Limi</w:t>
      </w:r>
      <w:r>
        <w:rPr>
          <w:rFonts w:ascii="Calibri" w:eastAsia="Calibri" w:hAnsi="Calibri" w:cs="Calibri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sz w:val="18"/>
          <w:szCs w:val="18"/>
        </w:rPr>
        <w:t>ed</w:t>
      </w:r>
    </w:p>
    <w:p w14:paraId="7BCC9798" w14:textId="77777777" w:rsidR="00CF1F23" w:rsidRDefault="00000000">
      <w:pPr>
        <w:spacing w:before="40"/>
        <w:ind w:right="1441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sz w:val="18"/>
          <w:szCs w:val="18"/>
        </w:rPr>
        <w:t>fice 7.09</w:t>
      </w:r>
    </w:p>
    <w:p w14:paraId="72E09F7F" w14:textId="77777777" w:rsidR="00CF1F23" w:rsidRDefault="00000000">
      <w:pPr>
        <w:spacing w:before="40"/>
        <w:ind w:right="1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7th Floor</w:t>
      </w:r>
    </w:p>
    <w:p w14:paraId="2E53BFF4" w14:textId="77777777" w:rsidR="00CF1F23" w:rsidRDefault="00000000">
      <w:pPr>
        <w:spacing w:before="40"/>
        <w:ind w:right="1152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Ti</w:t>
      </w:r>
      <w:r>
        <w:rPr>
          <w:rFonts w:ascii="Calibri" w:eastAsia="Calibri" w:hAnsi="Calibri" w:cs="Calibri"/>
          <w:spacing w:val="-2"/>
          <w:sz w:val="18"/>
          <w:szCs w:val="18"/>
        </w:rPr>
        <w:t>nt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el House</w:t>
      </w:r>
    </w:p>
    <w:p w14:paraId="5DF7AE02" w14:textId="40D87F28" w:rsidR="00CF1F23" w:rsidRDefault="00000000">
      <w:pPr>
        <w:spacing w:before="40"/>
        <w:ind w:right="538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9</w:t>
      </w:r>
      <w:r w:rsidR="003547A2">
        <w:rPr>
          <w:rFonts w:ascii="Calibri" w:eastAsia="Calibri" w:hAnsi="Calibri" w:cs="Calibri"/>
          <w:sz w:val="18"/>
          <w:szCs w:val="18"/>
        </w:rPr>
        <w:t>7</w:t>
      </w:r>
      <w:r>
        <w:rPr>
          <w:rFonts w:ascii="Calibri" w:eastAsia="Calibri" w:hAnsi="Calibri" w:cs="Calibri"/>
          <w:sz w:val="18"/>
          <w:szCs w:val="18"/>
        </w:rPr>
        <w:t xml:space="preserve"> Albert Embankme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</w:p>
    <w:p w14:paraId="01DB6FAD" w14:textId="77777777" w:rsidR="00CF1F23" w:rsidRDefault="00000000">
      <w:pPr>
        <w:spacing w:before="40" w:line="283" w:lineRule="auto"/>
        <w:ind w:right="1660"/>
        <w:jc w:val="both"/>
        <w:rPr>
          <w:rFonts w:ascii="Calibri" w:eastAsia="Calibri" w:hAnsi="Calibri" w:cs="Calibri"/>
          <w:sz w:val="18"/>
          <w:szCs w:val="18"/>
        </w:rPr>
        <w:sectPr w:rsidR="00CF1F23">
          <w:type w:val="continuous"/>
          <w:pgSz w:w="11920" w:h="16840"/>
          <w:pgMar w:top="660" w:right="460" w:bottom="280" w:left="460" w:header="720" w:footer="720" w:gutter="0"/>
          <w:cols w:num="3" w:space="720" w:equalWidth="0">
            <w:col w:w="2847" w:space="3722"/>
            <w:col w:w="1456" w:space="698"/>
            <w:col w:w="2277"/>
          </w:cols>
        </w:sectPr>
      </w:pPr>
      <w:r>
        <w:rPr>
          <w:rFonts w:ascii="Calibri" w:eastAsia="Calibri" w:hAnsi="Calibri" w:cs="Calibri"/>
          <w:sz w:val="18"/>
          <w:szCs w:val="18"/>
        </w:rPr>
        <w:t>London SE1 7TY UK</w:t>
      </w:r>
    </w:p>
    <w:p w14:paraId="5A57F75E" w14:textId="77777777" w:rsidR="00CF1F23" w:rsidRDefault="00CF1F23">
      <w:pPr>
        <w:spacing w:before="1" w:line="180" w:lineRule="exact"/>
        <w:rPr>
          <w:sz w:val="18"/>
          <w:szCs w:val="18"/>
        </w:rPr>
      </w:pPr>
    </w:p>
    <w:p w14:paraId="7BB9C1D7" w14:textId="77777777" w:rsidR="00CF1F23" w:rsidRDefault="00CF1F23">
      <w:pPr>
        <w:spacing w:line="200" w:lineRule="exact"/>
      </w:pPr>
    </w:p>
    <w:p w14:paraId="204E4D25" w14:textId="77777777" w:rsidR="00CF1F23" w:rsidRDefault="00CF1F23">
      <w:pPr>
        <w:spacing w:line="200" w:lineRule="exact"/>
      </w:pPr>
    </w:p>
    <w:p w14:paraId="76F2379D" w14:textId="77777777" w:rsidR="00CF1F23" w:rsidRDefault="00CF1F23">
      <w:pPr>
        <w:spacing w:line="200" w:lineRule="exact"/>
      </w:pPr>
    </w:p>
    <w:p w14:paraId="454C848F" w14:textId="77777777" w:rsidR="00CF1F23" w:rsidRDefault="00CF1F23">
      <w:pPr>
        <w:spacing w:line="200" w:lineRule="exact"/>
      </w:pPr>
    </w:p>
    <w:p w14:paraId="23864BFA" w14:textId="77777777" w:rsidR="00CF1F23" w:rsidRDefault="00CF1F23">
      <w:pPr>
        <w:spacing w:line="200" w:lineRule="exact"/>
      </w:pPr>
    </w:p>
    <w:p w14:paraId="721D6A1E" w14:textId="77777777" w:rsidR="00CF1F23" w:rsidRDefault="00CF1F23">
      <w:pPr>
        <w:spacing w:line="200" w:lineRule="exact"/>
      </w:pPr>
    </w:p>
    <w:p w14:paraId="6D7CF8DB" w14:textId="77777777" w:rsidR="00CF1F23" w:rsidRDefault="00CF1F23">
      <w:pPr>
        <w:spacing w:line="200" w:lineRule="exact"/>
      </w:pPr>
    </w:p>
    <w:tbl>
      <w:tblPr>
        <w:tblW w:w="0" w:type="auto"/>
        <w:tblInd w:w="106" w:type="dxa"/>
        <w:tblBorders>
          <w:bottom w:val="single" w:sz="6" w:space="0" w:color="CCCCCC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9"/>
        <w:gridCol w:w="1701"/>
        <w:gridCol w:w="1985"/>
        <w:gridCol w:w="3010"/>
        <w:gridCol w:w="1346"/>
      </w:tblGrid>
      <w:tr w:rsidR="00CF1F23" w14:paraId="27D81D46" w14:textId="77777777" w:rsidTr="00B30462">
        <w:trPr>
          <w:trHeight w:hRule="exact" w:val="434"/>
        </w:trPr>
        <w:tc>
          <w:tcPr>
            <w:tcW w:w="2729" w:type="dxa"/>
          </w:tcPr>
          <w:p w14:paraId="6E63E26A" w14:textId="77777777" w:rsidR="00CF1F23" w:rsidRDefault="00000000">
            <w:pPr>
              <w:spacing w:before="60"/>
              <w:ind w:left="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1"/>
                <w:sz w:val="18"/>
                <w:szCs w:val="18"/>
              </w:rPr>
              <w:t>Descri</w:t>
            </w:r>
            <w:r>
              <w:rPr>
                <w:rFonts w:ascii="Calibri" w:eastAsia="Calibri" w:hAnsi="Calibri" w:cs="Calibri"/>
                <w:spacing w:val="-1"/>
                <w:w w:val="10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tion</w:t>
            </w:r>
          </w:p>
        </w:tc>
        <w:tc>
          <w:tcPr>
            <w:tcW w:w="1701" w:type="dxa"/>
          </w:tcPr>
          <w:p w14:paraId="08F1FC44" w14:textId="77777777" w:rsidR="00CF1F23" w:rsidRDefault="00000000" w:rsidP="00E82902">
            <w:pPr>
              <w:spacing w:before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Qua</w:t>
            </w:r>
            <w:r>
              <w:rPr>
                <w:rFonts w:ascii="Calibri" w:eastAsia="Calibri" w:hAnsi="Calibri" w:cs="Calibri"/>
                <w:spacing w:val="-2"/>
                <w:w w:val="10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tity</w:t>
            </w:r>
          </w:p>
        </w:tc>
        <w:tc>
          <w:tcPr>
            <w:tcW w:w="1985" w:type="dxa"/>
          </w:tcPr>
          <w:p w14:paraId="466764A4" w14:textId="77777777" w:rsidR="00CF1F23" w:rsidRDefault="00000000" w:rsidP="00E82902">
            <w:pPr>
              <w:spacing w:before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Unit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Price</w:t>
            </w:r>
          </w:p>
        </w:tc>
        <w:tc>
          <w:tcPr>
            <w:tcW w:w="3010" w:type="dxa"/>
          </w:tcPr>
          <w:p w14:paraId="078CBA4D" w14:textId="1F816C73" w:rsidR="00CF1F23" w:rsidRDefault="00E82902" w:rsidP="00E82902">
            <w:pPr>
              <w:spacing w:before="6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0"/>
                <w:w w:val="104"/>
                <w:sz w:val="18"/>
                <w:szCs w:val="18"/>
              </w:rPr>
              <w:t xml:space="preserve">     V</w:t>
            </w:r>
            <w:r>
              <w:rPr>
                <w:rFonts w:ascii="Calibri" w:eastAsia="Calibri" w:hAnsi="Calibri" w:cs="Calibri"/>
                <w:spacing w:val="-14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1"/>
                <w:sz w:val="18"/>
                <w:szCs w:val="18"/>
              </w:rPr>
              <w:t>T</w:t>
            </w:r>
          </w:p>
        </w:tc>
        <w:tc>
          <w:tcPr>
            <w:tcW w:w="1346" w:type="dxa"/>
          </w:tcPr>
          <w:p w14:paraId="3CD3E3D4" w14:textId="77777777" w:rsidR="00CF1F23" w:rsidRDefault="00000000">
            <w:pPr>
              <w:spacing w:before="60"/>
              <w:ind w:left="32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Amou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2"/>
                <w:sz w:val="18"/>
                <w:szCs w:val="18"/>
              </w:rPr>
              <w:t>USD</w:t>
            </w:r>
          </w:p>
        </w:tc>
      </w:tr>
      <w:tr w:rsidR="00CF1F23" w14:paraId="198229AB" w14:textId="77777777" w:rsidTr="00B30462">
        <w:trPr>
          <w:trHeight w:hRule="exact" w:val="518"/>
        </w:trPr>
        <w:tc>
          <w:tcPr>
            <w:tcW w:w="2729" w:type="dxa"/>
          </w:tcPr>
          <w:p w14:paraId="28E7D76E" w14:textId="6A201CD7" w:rsidR="00CF1F23" w:rsidRDefault="00B05845">
            <w:pPr>
              <w:spacing w:before="84"/>
              <w:ind w:left="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</w:t>
            </w:r>
            <w:r w:rsidRPr="00B05845">
              <w:rPr>
                <w:rFonts w:ascii="Calibri" w:eastAsia="Calibri" w:hAnsi="Calibri" w:cs="Calibri"/>
                <w:sz w:val="18"/>
                <w:szCs w:val="18"/>
              </w:rPr>
              <w:t>Reference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}}</w:t>
            </w:r>
          </w:p>
        </w:tc>
        <w:tc>
          <w:tcPr>
            <w:tcW w:w="1701" w:type="dxa"/>
          </w:tcPr>
          <w:p w14:paraId="614057FF" w14:textId="77777777" w:rsidR="00CF1F23" w:rsidRDefault="00000000" w:rsidP="00E82902">
            <w:pPr>
              <w:spacing w:before="84"/>
              <w:ind w:right="44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1.00</w:t>
            </w:r>
          </w:p>
        </w:tc>
        <w:tc>
          <w:tcPr>
            <w:tcW w:w="1985" w:type="dxa"/>
          </w:tcPr>
          <w:p w14:paraId="7C7CC4F3" w14:textId="5F1DA57C" w:rsidR="00CF1F23" w:rsidRDefault="00B05845" w:rsidP="00E82902">
            <w:pPr>
              <w:spacing w:before="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</w:t>
            </w:r>
            <w:r w:rsidR="007576DA">
              <w:rPr>
                <w:rFonts w:ascii="Calibri" w:eastAsia="Calibri" w:hAnsi="Calibri" w:cs="Calibri"/>
                <w:sz w:val="18"/>
                <w:szCs w:val="18"/>
              </w:rPr>
              <w:t>Unitprice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}}</w:t>
            </w:r>
          </w:p>
        </w:tc>
        <w:tc>
          <w:tcPr>
            <w:tcW w:w="3010" w:type="dxa"/>
          </w:tcPr>
          <w:p w14:paraId="599C8D05" w14:textId="047B5047" w:rsidR="00CF1F23" w:rsidRDefault="007576DA" w:rsidP="00E82902">
            <w:pPr>
              <w:spacing w:before="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{{vatType}}</w:t>
            </w:r>
          </w:p>
        </w:tc>
        <w:tc>
          <w:tcPr>
            <w:tcW w:w="1346" w:type="dxa"/>
          </w:tcPr>
          <w:p w14:paraId="65DAE4A3" w14:textId="1296E755" w:rsidR="00CF1F23" w:rsidRDefault="00E82902" w:rsidP="00660539">
            <w:pPr>
              <w:spacing w:before="84"/>
              <w:jc w:val="righ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</w:t>
            </w:r>
            <w:r w:rsidR="00B05845">
              <w:rPr>
                <w:rFonts w:ascii="Calibri" w:eastAsia="Calibri" w:hAnsi="Calibri" w:cs="Calibri"/>
                <w:sz w:val="18"/>
                <w:szCs w:val="18"/>
              </w:rPr>
              <w:t>{{</w:t>
            </w:r>
            <w:r w:rsidR="00B05845" w:rsidRPr="00B05845">
              <w:rPr>
                <w:rFonts w:ascii="Calibri" w:eastAsia="Calibri" w:hAnsi="Calibri" w:cs="Calibri"/>
                <w:sz w:val="18"/>
                <w:szCs w:val="18"/>
              </w:rPr>
              <w:t>Amount</w:t>
            </w:r>
            <w:r w:rsidR="00B05845">
              <w:rPr>
                <w:rFonts w:ascii="Calibri" w:eastAsia="Calibri" w:hAnsi="Calibri" w:cs="Calibri"/>
                <w:sz w:val="18"/>
                <w:szCs w:val="18"/>
              </w:rPr>
              <w:t>}}</w:t>
            </w:r>
          </w:p>
        </w:tc>
      </w:tr>
    </w:tbl>
    <w:p w14:paraId="6EEB4335" w14:textId="77777777" w:rsidR="00CF1F23" w:rsidRDefault="00CF1F23" w:rsidP="007576DA">
      <w:pPr>
        <w:spacing w:before="18" w:line="200" w:lineRule="exact"/>
        <w:jc w:val="both"/>
        <w:sectPr w:rsidR="00CF1F23">
          <w:type w:val="continuous"/>
          <w:pgSz w:w="11920" w:h="16840"/>
          <w:pgMar w:top="660" w:right="460" w:bottom="280" w:left="460" w:header="720" w:footer="720" w:gutter="0"/>
          <w:cols w:space="720"/>
        </w:sectPr>
      </w:pPr>
    </w:p>
    <w:p w14:paraId="7FEBBBD4" w14:textId="3A0839BD" w:rsidR="00CF1F23" w:rsidRDefault="00CF1F23" w:rsidP="007576DA">
      <w:pPr>
        <w:spacing w:before="20"/>
        <w:ind w:left="7200" w:firstLine="720"/>
        <w:jc w:val="both"/>
        <w:rPr>
          <w:rFonts w:ascii="Calibri" w:eastAsia="Calibri" w:hAnsi="Calibri" w:cs="Calibri"/>
          <w:sz w:val="18"/>
          <w:szCs w:val="18"/>
        </w:rPr>
        <w:sectPr w:rsidR="00CF1F23">
          <w:type w:val="continuous"/>
          <w:pgSz w:w="11920" w:h="16840"/>
          <w:pgMar w:top="660" w:right="460" w:bottom="280" w:left="460" w:header="720" w:footer="720" w:gutter="0"/>
          <w:cols w:num="2" w:space="720" w:equalWidth="0">
            <w:col w:w="9206" w:space="1111"/>
            <w:col w:w="683"/>
          </w:cols>
        </w:sect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541"/>
        <w:gridCol w:w="741"/>
      </w:tblGrid>
      <w:tr w:rsidR="00F84768" w:rsidRPr="00AA77A8" w14:paraId="53DB0C5C" w14:textId="77777777" w:rsidTr="00C10B98">
        <w:trPr>
          <w:trHeight w:val="656"/>
        </w:trPr>
        <w:tc>
          <w:tcPr>
            <w:tcW w:w="4829" w:type="dxa"/>
            <w:gridSpan w:val="3"/>
          </w:tcPr>
          <w:p w14:paraId="774B066F" w14:textId="77777777" w:rsidR="00F84768" w:rsidRPr="00AA77A8" w:rsidRDefault="00F84768" w:rsidP="00F84768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*GBP Equivalent Conversion</w:t>
            </w:r>
          </w:p>
          <w:p w14:paraId="5C12AF47" w14:textId="73ECB315" w:rsidR="00F84768" w:rsidRPr="00AA77A8" w:rsidRDefault="006B5F4F" w:rsidP="00F84768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rFonts w:ascii="Calibri" w:eastAsia="Calibri" w:hAnsi="Calibri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F1ED25" wp14:editId="5DFB985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189230</wp:posOffset>
                      </wp:positionV>
                      <wp:extent cx="3070860" cy="22860"/>
                      <wp:effectExtent l="0" t="0" r="34290" b="342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0860" cy="22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726C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14.9pt" to="235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" strokecolor="black [3213]"/>
                  </w:pict>
                </mc:Fallback>
              </mc:AlternateContent>
            </w:r>
            <w:r w:rsidR="00F84768" w:rsidRPr="00AA77A8">
              <w:rPr>
                <w:sz w:val="18"/>
                <w:szCs w:val="18"/>
              </w:rPr>
              <w:t>1 GBP = {{gbpRate}} USD</w:t>
            </w:r>
          </w:p>
        </w:tc>
      </w:tr>
      <w:tr w:rsidR="00F84768" w:rsidRPr="00AA77A8" w14:paraId="554E1CFF" w14:textId="77777777" w:rsidTr="00C10B98">
        <w:trPr>
          <w:trHeight w:val="255"/>
        </w:trPr>
        <w:tc>
          <w:tcPr>
            <w:tcW w:w="2547" w:type="dxa"/>
          </w:tcPr>
          <w:p w14:paraId="15760FE6" w14:textId="707A3397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 xml:space="preserve">  VAT RATE</w:t>
            </w:r>
          </w:p>
        </w:tc>
        <w:tc>
          <w:tcPr>
            <w:tcW w:w="1541" w:type="dxa"/>
          </w:tcPr>
          <w:p w14:paraId="6D4CA24D" w14:textId="03BDEB10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NET AMOUNT</w:t>
            </w:r>
          </w:p>
        </w:tc>
        <w:tc>
          <w:tcPr>
            <w:tcW w:w="741" w:type="dxa"/>
          </w:tcPr>
          <w:p w14:paraId="2FFB4335" w14:textId="39671677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VAT</w:t>
            </w:r>
          </w:p>
        </w:tc>
      </w:tr>
      <w:tr w:rsidR="00F84768" w:rsidRPr="00AA77A8" w14:paraId="011C9734" w14:textId="77777777" w:rsidTr="00C10B98">
        <w:trPr>
          <w:trHeight w:val="255"/>
        </w:trPr>
        <w:tc>
          <w:tcPr>
            <w:tcW w:w="2547" w:type="dxa"/>
          </w:tcPr>
          <w:p w14:paraId="30BB4D30" w14:textId="73022062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{{vatType}}</w:t>
            </w:r>
          </w:p>
        </w:tc>
        <w:tc>
          <w:tcPr>
            <w:tcW w:w="1541" w:type="dxa"/>
          </w:tcPr>
          <w:p w14:paraId="1C8CE928" w14:textId="3FA96670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{{gbpAmount}}</w:t>
            </w:r>
          </w:p>
        </w:tc>
        <w:tc>
          <w:tcPr>
            <w:tcW w:w="741" w:type="dxa"/>
          </w:tcPr>
          <w:p w14:paraId="64D95847" w14:textId="79A4CAF3" w:rsidR="00F84768" w:rsidRPr="00AA77A8" w:rsidRDefault="00F84768" w:rsidP="007576DA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0.00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501"/>
      </w:tblGrid>
      <w:tr w:rsidR="00B37664" w:rsidRPr="00AA77A8" w14:paraId="1765E628" w14:textId="77777777" w:rsidTr="00B47BF8">
        <w:trPr>
          <w:trHeight w:val="311"/>
        </w:trPr>
        <w:tc>
          <w:tcPr>
            <w:tcW w:w="3051" w:type="dxa"/>
          </w:tcPr>
          <w:p w14:paraId="0757B257" w14:textId="47DE785D" w:rsidR="003F3419" w:rsidRPr="00AA77A8" w:rsidRDefault="003F3419" w:rsidP="003F341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Subtotal</w:t>
            </w:r>
          </w:p>
        </w:tc>
        <w:tc>
          <w:tcPr>
            <w:tcW w:w="1501" w:type="dxa"/>
          </w:tcPr>
          <w:p w14:paraId="4A61722C" w14:textId="76FA4A3D" w:rsidR="003F3419" w:rsidRPr="00AA77A8" w:rsidRDefault="003F3419" w:rsidP="002911D9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{{Amount}}</w:t>
            </w:r>
          </w:p>
        </w:tc>
      </w:tr>
      <w:tr w:rsidR="00B37664" w:rsidRPr="00AA77A8" w14:paraId="3F2FA8F8" w14:textId="77777777" w:rsidTr="00B47BF8">
        <w:trPr>
          <w:trHeight w:val="294"/>
        </w:trPr>
        <w:tc>
          <w:tcPr>
            <w:tcW w:w="3051" w:type="dxa"/>
          </w:tcPr>
          <w:p w14:paraId="3B3B5177" w14:textId="019DFE0A" w:rsidR="003F3419" w:rsidRPr="00AA77A8" w:rsidRDefault="00BC47A2" w:rsidP="003F341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B30462">
              <w:rPr>
                <w:rFonts w:ascii="Calibri" w:eastAsia="Calibri" w:hAnsi="Calibri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D6C19D" wp14:editId="4EE6C88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165100</wp:posOffset>
                      </wp:positionV>
                      <wp:extent cx="2720340" cy="7620"/>
                      <wp:effectExtent l="0" t="0" r="2286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2034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D8A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pt" to="215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" strokecolor="black [3213]"/>
                  </w:pict>
                </mc:Fallback>
              </mc:AlternateContent>
            </w:r>
            <w:r w:rsidR="003F3419" w:rsidRPr="00AA77A8">
              <w:rPr>
                <w:sz w:val="18"/>
                <w:szCs w:val="18"/>
              </w:rPr>
              <w:t>TOTAL {{vatType}}*</w:t>
            </w:r>
          </w:p>
        </w:tc>
        <w:tc>
          <w:tcPr>
            <w:tcW w:w="1501" w:type="dxa"/>
          </w:tcPr>
          <w:p w14:paraId="6DB12043" w14:textId="1F05BA6E" w:rsidR="003F3419" w:rsidRPr="00AA77A8" w:rsidRDefault="00012CE2" w:rsidP="002911D9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0.00</w:t>
            </w:r>
          </w:p>
        </w:tc>
      </w:tr>
      <w:tr w:rsidR="00B37664" w:rsidRPr="00AA77A8" w14:paraId="7B3367D6" w14:textId="77777777" w:rsidTr="00B47BF8">
        <w:trPr>
          <w:trHeight w:val="311"/>
        </w:trPr>
        <w:tc>
          <w:tcPr>
            <w:tcW w:w="3051" w:type="dxa"/>
          </w:tcPr>
          <w:p w14:paraId="22720B09" w14:textId="305680F5" w:rsidR="003F3419" w:rsidRPr="00AA77A8" w:rsidRDefault="00012CE2" w:rsidP="003F3419">
            <w:pPr>
              <w:spacing w:line="200" w:lineRule="exact"/>
              <w:jc w:val="both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TOTAL USD</w:t>
            </w:r>
          </w:p>
        </w:tc>
        <w:tc>
          <w:tcPr>
            <w:tcW w:w="1501" w:type="dxa"/>
          </w:tcPr>
          <w:p w14:paraId="0C1E230D" w14:textId="7735ECE8" w:rsidR="003F3419" w:rsidRPr="00AA77A8" w:rsidRDefault="00012CE2" w:rsidP="002911D9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A77A8">
              <w:rPr>
                <w:sz w:val="18"/>
                <w:szCs w:val="18"/>
              </w:rPr>
              <w:t>{{ Amount }}</w:t>
            </w:r>
          </w:p>
        </w:tc>
      </w:tr>
      <w:tr w:rsidR="00B37664" w:rsidRPr="00AA77A8" w14:paraId="685B6276" w14:textId="77777777" w:rsidTr="00B47BF8">
        <w:trPr>
          <w:trHeight w:val="294"/>
        </w:trPr>
        <w:tc>
          <w:tcPr>
            <w:tcW w:w="3051" w:type="dxa"/>
          </w:tcPr>
          <w:p w14:paraId="7E236CD5" w14:textId="1B5FBBCB" w:rsidR="003F3419" w:rsidRPr="00AA77A8" w:rsidRDefault="00012CE2" w:rsidP="003F3419">
            <w:pPr>
              <w:spacing w:line="200" w:lineRule="exact"/>
              <w:jc w:val="both"/>
              <w:rPr>
                <w:color w:val="808080" w:themeColor="background1" w:themeShade="80"/>
                <w:sz w:val="18"/>
                <w:szCs w:val="18"/>
              </w:rPr>
            </w:pPr>
            <w:r w:rsidRPr="00AA77A8">
              <w:rPr>
                <w:color w:val="808080" w:themeColor="background1" w:themeShade="80"/>
                <w:sz w:val="18"/>
                <w:szCs w:val="18"/>
              </w:rPr>
              <w:t>GBP</w:t>
            </w:r>
          </w:p>
        </w:tc>
        <w:tc>
          <w:tcPr>
            <w:tcW w:w="1501" w:type="dxa"/>
          </w:tcPr>
          <w:p w14:paraId="30131D64" w14:textId="4C9B5AD1" w:rsidR="003F3419" w:rsidRPr="00AA77A8" w:rsidRDefault="00012CE2" w:rsidP="002911D9">
            <w:pPr>
              <w:spacing w:line="200" w:lineRule="exact"/>
              <w:jc w:val="right"/>
              <w:rPr>
                <w:color w:val="808080" w:themeColor="background1" w:themeShade="80"/>
                <w:sz w:val="18"/>
                <w:szCs w:val="18"/>
              </w:rPr>
            </w:pPr>
            <w:r w:rsidRPr="00AA77A8">
              <w:rPr>
                <w:color w:val="808080" w:themeColor="background1" w:themeShade="80"/>
                <w:sz w:val="18"/>
                <w:szCs w:val="18"/>
              </w:rPr>
              <w:t>{{gbpAmount}}</w:t>
            </w:r>
          </w:p>
        </w:tc>
      </w:tr>
    </w:tbl>
    <w:p w14:paraId="1191ACCE" w14:textId="150E1BEC" w:rsidR="00CF1F23" w:rsidRPr="00AA77A8" w:rsidRDefault="00CF1F23" w:rsidP="007576DA">
      <w:pPr>
        <w:spacing w:line="200" w:lineRule="exact"/>
        <w:jc w:val="both"/>
        <w:rPr>
          <w:sz w:val="18"/>
          <w:szCs w:val="18"/>
        </w:rPr>
      </w:pPr>
    </w:p>
    <w:p w14:paraId="14751707" w14:textId="77777777" w:rsidR="006A73EE" w:rsidRPr="006A73EE" w:rsidRDefault="00E84DF9" w:rsidP="006A73EE">
      <w:pPr>
        <w:spacing w:line="200" w:lineRule="exact"/>
        <w:jc w:val="both"/>
        <w:rPr>
          <w:rFonts w:ascii="Calibri" w:eastAsia="Calibri" w:hAnsi="Calibri" w:cs="Calibri"/>
          <w:color w:val="647483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D307C" w14:textId="581E10BD" w:rsidR="006A73EE" w:rsidRPr="006A73EE" w:rsidRDefault="006A73EE" w:rsidP="006A73EE">
      <w:pPr>
        <w:spacing w:line="200" w:lineRule="exact"/>
        <w:jc w:val="both"/>
        <w:rPr>
          <w:rFonts w:ascii="Calibri" w:eastAsia="Calibri" w:hAnsi="Calibri" w:cs="Calibri"/>
          <w:color w:val="647483"/>
          <w:sz w:val="18"/>
          <w:szCs w:val="18"/>
        </w:rPr>
      </w:pPr>
    </w:p>
    <w:p w14:paraId="4045E561" w14:textId="77777777" w:rsidR="00F84768" w:rsidRDefault="00E84DF9" w:rsidP="00E84DF9">
      <w:pPr>
        <w:spacing w:line="200" w:lineRule="exact"/>
        <w:jc w:val="both"/>
      </w:pPr>
      <w:r>
        <w:tab/>
      </w:r>
      <w:r>
        <w:tab/>
      </w:r>
    </w:p>
    <w:p w14:paraId="5951E142" w14:textId="0CC6C37A" w:rsidR="00E84DF9" w:rsidRDefault="00E84DF9" w:rsidP="00E84DF9">
      <w:pPr>
        <w:spacing w:line="200" w:lineRule="exact"/>
        <w:jc w:val="both"/>
      </w:pPr>
    </w:p>
    <w:p w14:paraId="1BD571AB" w14:textId="77777777" w:rsidR="00CF1F23" w:rsidRDefault="00CF1F23" w:rsidP="007576DA">
      <w:pPr>
        <w:spacing w:before="20" w:line="240" w:lineRule="exact"/>
        <w:jc w:val="both"/>
        <w:rPr>
          <w:sz w:val="24"/>
          <w:szCs w:val="24"/>
        </w:rPr>
      </w:pPr>
    </w:p>
    <w:p w14:paraId="66767C9E" w14:textId="20633B74" w:rsidR="00CF1F23" w:rsidRDefault="00000000">
      <w:pPr>
        <w:spacing w:before="18"/>
        <w:ind w:lef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Due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sz w:val="22"/>
          <w:szCs w:val="22"/>
        </w:rPr>
        <w:t>e: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 w:rsidR="00B05845">
        <w:rPr>
          <w:rFonts w:ascii="Calibri" w:eastAsia="Calibri" w:hAnsi="Calibri" w:cs="Calibri"/>
          <w:spacing w:val="22"/>
          <w:sz w:val="22"/>
          <w:szCs w:val="22"/>
        </w:rPr>
        <w:t>{{</w:t>
      </w:r>
      <w:r w:rsidR="00B05845" w:rsidRPr="00B05845">
        <w:rPr>
          <w:rFonts w:ascii="Calibri" w:eastAsia="Calibri" w:hAnsi="Calibri" w:cs="Calibri"/>
          <w:spacing w:val="22"/>
          <w:sz w:val="22"/>
          <w:szCs w:val="22"/>
        </w:rPr>
        <w:t>DueDate</w:t>
      </w:r>
      <w:r w:rsidR="00B05845">
        <w:rPr>
          <w:rFonts w:ascii="Calibri" w:eastAsia="Calibri" w:hAnsi="Calibri" w:cs="Calibri"/>
          <w:spacing w:val="22"/>
          <w:sz w:val="22"/>
          <w:szCs w:val="22"/>
        </w:rPr>
        <w:t>}}</w:t>
      </w:r>
    </w:p>
    <w:p w14:paraId="6A97AEE2" w14:textId="29C0E4CF" w:rsidR="00CF1F23" w:rsidRDefault="00000000">
      <w:pPr>
        <w:spacing w:before="3" w:line="200" w:lineRule="exact"/>
        <w:ind w:left="107" w:right="344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Ben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ficia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y Bank: Citibank N</w:t>
      </w:r>
      <w:r>
        <w:rPr>
          <w:rFonts w:ascii="Calibri" w:eastAsia="Calibri" w:hAnsi="Calibri" w:cs="Calibri"/>
          <w:spacing w:val="1"/>
          <w:sz w:val="18"/>
          <w:szCs w:val="18"/>
        </w:rPr>
        <w:t>.A</w:t>
      </w:r>
      <w:r>
        <w:rPr>
          <w:rFonts w:ascii="Calibri" w:eastAsia="Calibri" w:hAnsi="Calibri" w:cs="Calibri"/>
          <w:sz w:val="18"/>
          <w:szCs w:val="18"/>
        </w:rPr>
        <w:t>, Citig</w:t>
      </w:r>
      <w:r>
        <w:rPr>
          <w:rFonts w:ascii="Calibri" w:eastAsia="Calibri" w:hAnsi="Calibri" w:cs="Calibri"/>
          <w:spacing w:val="-3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oup Ce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e 2, 25 Canada Squa</w:t>
      </w:r>
      <w:r>
        <w:rPr>
          <w:rFonts w:ascii="Calibri" w:eastAsia="Calibri" w:hAnsi="Calibri" w:cs="Calibri"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e, Cana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y Whar</w:t>
      </w:r>
      <w:r>
        <w:rPr>
          <w:rFonts w:ascii="Calibri" w:eastAsia="Calibri" w:hAnsi="Calibri" w:cs="Calibri"/>
          <w:spacing w:val="-11"/>
          <w:sz w:val="18"/>
          <w:szCs w:val="18"/>
        </w:rPr>
        <w:t>f</w:t>
      </w:r>
      <w:r>
        <w:rPr>
          <w:rFonts w:ascii="Calibri" w:eastAsia="Calibri" w:hAnsi="Calibri" w:cs="Calibri"/>
          <w:sz w:val="18"/>
          <w:szCs w:val="18"/>
        </w:rPr>
        <w:t>, London, E14 5LB Ben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ficia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 xml:space="preserve">y: </w:t>
      </w:r>
      <w:r w:rsidR="000B683B" w:rsidRPr="000B683B">
        <w:rPr>
          <w:rFonts w:ascii="Calibri" w:eastAsia="Calibri" w:hAnsi="Calibri" w:cs="Calibri"/>
          <w:sz w:val="18"/>
          <w:szCs w:val="18"/>
        </w:rPr>
        <w:t>Razorpay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 xml:space="preserve">ORP </w:t>
      </w:r>
      <w:r>
        <w:rPr>
          <w:rFonts w:ascii="Calibri" w:eastAsia="Calibri" w:hAnsi="Calibri" w:cs="Calibri"/>
          <w:spacing w:val="-13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TD</w:t>
      </w:r>
    </w:p>
    <w:p w14:paraId="581D0D1C" w14:textId="77777777" w:rsidR="00CF1F23" w:rsidRDefault="00CF1F23">
      <w:pPr>
        <w:spacing w:before="14" w:line="200" w:lineRule="exact"/>
      </w:pPr>
    </w:p>
    <w:p w14:paraId="6D8CD26C" w14:textId="77777777" w:rsidR="00CF1F23" w:rsidRDefault="00000000">
      <w:pPr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USD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</w:p>
    <w:p w14:paraId="4E715E9D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Sort 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ode: 18-50-08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 number: 17786220</w:t>
      </w:r>
    </w:p>
    <w:p w14:paraId="6E477DBB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 xml:space="preserve">AN: GB06CITI18500817786220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wift Code: CITIGB2L</w:t>
      </w:r>
    </w:p>
    <w:p w14:paraId="47AF60D3" w14:textId="77777777" w:rsidR="00CF1F23" w:rsidRDefault="00CF1F23">
      <w:pPr>
        <w:spacing w:before="12" w:line="200" w:lineRule="exact"/>
      </w:pPr>
    </w:p>
    <w:p w14:paraId="2E225C17" w14:textId="77777777" w:rsidR="00CF1F23" w:rsidRDefault="00000000">
      <w:pPr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EUR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</w:p>
    <w:p w14:paraId="7733A53C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Sort 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ode: 18-50-08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 number: 18498911</w:t>
      </w:r>
    </w:p>
    <w:p w14:paraId="1356E88F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AN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t: GB15CITI18500818498911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wift Code: CITIGB2L</w:t>
      </w:r>
    </w:p>
    <w:p w14:paraId="08246FDF" w14:textId="77777777" w:rsidR="00CF1F23" w:rsidRDefault="00CF1F23">
      <w:pPr>
        <w:spacing w:before="12" w:line="200" w:lineRule="exact"/>
      </w:pPr>
    </w:p>
    <w:p w14:paraId="78E48125" w14:textId="77777777" w:rsidR="00CF1F23" w:rsidRDefault="00000000">
      <w:pPr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GBP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</w:p>
    <w:p w14:paraId="713B5F0D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Sort 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ode: 18-50-08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 number: 17786212</w:t>
      </w:r>
    </w:p>
    <w:p w14:paraId="0DBA643F" w14:textId="77777777" w:rsidR="00CF1F23" w:rsidRDefault="00000000">
      <w:pPr>
        <w:spacing w:line="200" w:lineRule="exact"/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AN ac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>ou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t: GB28CITI18500817786212 </w:t>
      </w:r>
      <w:r>
        <w:rPr>
          <w:rFonts w:ascii="Calibri" w:eastAsia="Calibri" w:hAnsi="Calibri" w:cs="Calibri"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wift Code: CITIGB2L</w:t>
      </w:r>
    </w:p>
    <w:p w14:paraId="42A4755E" w14:textId="77777777" w:rsidR="00CF1F23" w:rsidRDefault="00CF1F23">
      <w:pPr>
        <w:spacing w:line="200" w:lineRule="exact"/>
      </w:pPr>
    </w:p>
    <w:p w14:paraId="3A375EA1" w14:textId="77777777" w:rsidR="00CF1F23" w:rsidRDefault="00CF1F23">
      <w:pPr>
        <w:spacing w:before="8" w:line="220" w:lineRule="exact"/>
        <w:rPr>
          <w:sz w:val="22"/>
          <w:szCs w:val="22"/>
        </w:rPr>
      </w:pPr>
    </w:p>
    <w:p w14:paraId="79362B43" w14:textId="77777777" w:rsidR="00CF1F23" w:rsidRDefault="00000000">
      <w:pPr>
        <w:ind w:left="1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Classifi</w:t>
      </w:r>
      <w:r>
        <w:rPr>
          <w:rFonts w:ascii="Calibri" w:eastAsia="Calibri" w:hAnsi="Calibri" w:cs="Calibri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tion: Pri</w:t>
      </w:r>
      <w:r>
        <w:rPr>
          <w:rFonts w:ascii="Calibri" w:eastAsia="Calibri" w:hAnsi="Calibri" w:cs="Calibri"/>
          <w:spacing w:val="-3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at</w:t>
      </w:r>
      <w:r>
        <w:rPr>
          <w:rFonts w:ascii="Calibri" w:eastAsia="Calibri" w:hAnsi="Calibri" w:cs="Calibri"/>
          <w:sz w:val="18"/>
          <w:szCs w:val="18"/>
        </w:rPr>
        <w:t>e and Co</w:t>
      </w:r>
      <w:r>
        <w:rPr>
          <w:rFonts w:ascii="Calibri" w:eastAsia="Calibri" w:hAnsi="Calibri" w:cs="Calibri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fide</w:t>
      </w:r>
      <w:r>
        <w:rPr>
          <w:rFonts w:ascii="Calibri" w:eastAsia="Calibri" w:hAnsi="Calibri" w:cs="Calibri"/>
          <w:spacing w:val="-2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tial</w:t>
      </w:r>
    </w:p>
    <w:p w14:paraId="2E26B54F" w14:textId="77777777" w:rsidR="00CF1F23" w:rsidRDefault="00CF1F23">
      <w:pPr>
        <w:spacing w:before="9" w:line="160" w:lineRule="exact"/>
        <w:rPr>
          <w:sz w:val="16"/>
          <w:szCs w:val="16"/>
        </w:rPr>
      </w:pPr>
    </w:p>
    <w:p w14:paraId="1E0656DE" w14:textId="77777777" w:rsidR="00CF1F23" w:rsidRDefault="00CF1F23">
      <w:pPr>
        <w:spacing w:line="200" w:lineRule="exact"/>
      </w:pPr>
    </w:p>
    <w:p w14:paraId="69DCE6DE" w14:textId="31E8D1F6" w:rsidR="00CF1F23" w:rsidRDefault="00CF1F23">
      <w:pPr>
        <w:spacing w:line="200" w:lineRule="exact"/>
      </w:pPr>
    </w:p>
    <w:p w14:paraId="5A91C8F5" w14:textId="77777777" w:rsidR="00CF1F23" w:rsidRDefault="00CF1F23">
      <w:pPr>
        <w:spacing w:line="200" w:lineRule="exact"/>
      </w:pPr>
    </w:p>
    <w:p w14:paraId="25D757F1" w14:textId="77777777" w:rsidR="00CF1F23" w:rsidRDefault="00CF1F23">
      <w:pPr>
        <w:spacing w:line="200" w:lineRule="exact"/>
      </w:pPr>
    </w:p>
    <w:p w14:paraId="51557278" w14:textId="77777777" w:rsidR="00CF1F23" w:rsidRDefault="00CF1F23">
      <w:pPr>
        <w:spacing w:line="200" w:lineRule="exact"/>
      </w:pPr>
    </w:p>
    <w:p w14:paraId="56154F17" w14:textId="77777777" w:rsidR="00CF1F23" w:rsidRDefault="00CF1F23">
      <w:pPr>
        <w:spacing w:line="200" w:lineRule="exact"/>
      </w:pPr>
    </w:p>
    <w:p w14:paraId="0A881BF8" w14:textId="77777777" w:rsidR="00CF1F23" w:rsidRDefault="00CF1F23">
      <w:pPr>
        <w:spacing w:line="200" w:lineRule="exact"/>
      </w:pPr>
    </w:p>
    <w:p w14:paraId="22A5C12D" w14:textId="77777777" w:rsidR="00CF1F23" w:rsidRDefault="00CF1F23">
      <w:pPr>
        <w:spacing w:line="200" w:lineRule="exact"/>
      </w:pPr>
    </w:p>
    <w:p w14:paraId="4BF0AB25" w14:textId="77777777" w:rsidR="00CF1F23" w:rsidRDefault="00CF1F23">
      <w:pPr>
        <w:spacing w:line="200" w:lineRule="exact"/>
      </w:pPr>
    </w:p>
    <w:p w14:paraId="3C0C4A71" w14:textId="77777777" w:rsidR="00CF1F23" w:rsidRDefault="00000000">
      <w:pPr>
        <w:spacing w:before="32"/>
        <w:ind w:left="107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Compa</w:t>
      </w:r>
      <w:r>
        <w:rPr>
          <w:rFonts w:ascii="Calibri" w:eastAsia="Calibri" w:hAnsi="Calibri" w:cs="Calibri"/>
          <w:spacing w:val="-2"/>
          <w:sz w:val="14"/>
          <w:szCs w:val="14"/>
        </w:rPr>
        <w:t>n</w:t>
      </w:r>
      <w:r>
        <w:rPr>
          <w:rFonts w:ascii="Calibri" w:eastAsia="Calibri" w:hAnsi="Calibri" w:cs="Calibri"/>
          <w:sz w:val="14"/>
          <w:szCs w:val="14"/>
        </w:rPr>
        <w:t>y</w:t>
      </w:r>
      <w:r>
        <w:rPr>
          <w:rFonts w:ascii="Calibri" w:eastAsia="Calibri" w:hAnsi="Calibri" w:cs="Calibri"/>
          <w:spacing w:val="12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2"/>
          <w:sz w:val="14"/>
          <w:szCs w:val="14"/>
        </w:rPr>
        <w:t>R</w:t>
      </w:r>
      <w:r>
        <w:rPr>
          <w:rFonts w:ascii="Calibri" w:eastAsia="Calibri" w:hAnsi="Calibri" w:cs="Calibri"/>
          <w:sz w:val="14"/>
          <w:szCs w:val="14"/>
        </w:rPr>
        <w:t>egi</w:t>
      </w:r>
      <w:r>
        <w:rPr>
          <w:rFonts w:ascii="Calibri" w:eastAsia="Calibri" w:hAnsi="Calibri" w:cs="Calibri"/>
          <w:spacing w:val="-1"/>
          <w:sz w:val="14"/>
          <w:szCs w:val="14"/>
        </w:rPr>
        <w:t>s</w:t>
      </w:r>
      <w:r>
        <w:rPr>
          <w:rFonts w:ascii="Calibri" w:eastAsia="Calibri" w:hAnsi="Calibri" w:cs="Calibri"/>
          <w:sz w:val="14"/>
          <w:szCs w:val="14"/>
        </w:rPr>
        <w:t>t</w:t>
      </w:r>
      <w:r>
        <w:rPr>
          <w:rFonts w:ascii="Calibri" w:eastAsia="Calibri" w:hAnsi="Calibri" w:cs="Calibri"/>
          <w:spacing w:val="-3"/>
          <w:sz w:val="14"/>
          <w:szCs w:val="14"/>
        </w:rPr>
        <w:t>r</w:t>
      </w:r>
      <w:r>
        <w:rPr>
          <w:rFonts w:ascii="Calibri" w:eastAsia="Calibri" w:hAnsi="Calibri" w:cs="Calibri"/>
          <w:spacing w:val="-1"/>
          <w:sz w:val="14"/>
          <w:szCs w:val="14"/>
        </w:rPr>
        <w:t>a</w:t>
      </w:r>
      <w:r>
        <w:rPr>
          <w:rFonts w:ascii="Calibri" w:eastAsia="Calibri" w:hAnsi="Calibri" w:cs="Calibri"/>
          <w:sz w:val="14"/>
          <w:szCs w:val="14"/>
        </w:rPr>
        <w:t>tion</w:t>
      </w:r>
      <w:r>
        <w:rPr>
          <w:rFonts w:ascii="Calibri" w:eastAsia="Calibri" w:hAnsi="Calibri" w:cs="Calibri"/>
          <w:spacing w:val="15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No: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 xml:space="preserve">07498933. </w:t>
      </w:r>
      <w:r>
        <w:rPr>
          <w:rFonts w:ascii="Calibri" w:eastAsia="Calibri" w:hAnsi="Calibri" w:cs="Calibri"/>
          <w:spacing w:val="14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2"/>
          <w:sz w:val="14"/>
          <w:szCs w:val="14"/>
        </w:rPr>
        <w:t>R</w:t>
      </w:r>
      <w:r>
        <w:rPr>
          <w:rFonts w:ascii="Calibri" w:eastAsia="Calibri" w:hAnsi="Calibri" w:cs="Calibri"/>
          <w:sz w:val="14"/>
          <w:szCs w:val="14"/>
        </w:rPr>
        <w:t>egi</w:t>
      </w:r>
      <w:r>
        <w:rPr>
          <w:rFonts w:ascii="Calibri" w:eastAsia="Calibri" w:hAnsi="Calibri" w:cs="Calibri"/>
          <w:spacing w:val="-1"/>
          <w:sz w:val="14"/>
          <w:szCs w:val="14"/>
        </w:rPr>
        <w:t>st</w:t>
      </w:r>
      <w:r>
        <w:rPr>
          <w:rFonts w:ascii="Calibri" w:eastAsia="Calibri" w:hAnsi="Calibri" w:cs="Calibri"/>
          <w:sz w:val="14"/>
          <w:szCs w:val="14"/>
        </w:rPr>
        <w:t>e</w:t>
      </w:r>
      <w:r>
        <w:rPr>
          <w:rFonts w:ascii="Calibri" w:eastAsia="Calibri" w:hAnsi="Calibri" w:cs="Calibri"/>
          <w:spacing w:val="-2"/>
          <w:sz w:val="14"/>
          <w:szCs w:val="14"/>
        </w:rPr>
        <w:t>r</w:t>
      </w:r>
      <w:r>
        <w:rPr>
          <w:rFonts w:ascii="Calibri" w:eastAsia="Calibri" w:hAnsi="Calibri" w:cs="Calibri"/>
          <w:sz w:val="14"/>
          <w:szCs w:val="14"/>
        </w:rPr>
        <w:t>ed</w:t>
      </w:r>
      <w:r>
        <w:rPr>
          <w:rFonts w:ascii="Calibri" w:eastAsia="Calibri" w:hAnsi="Calibri" w:cs="Calibri"/>
          <w:spacing w:val="13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O</w:t>
      </w:r>
      <w:r>
        <w:rPr>
          <w:rFonts w:ascii="Calibri" w:eastAsia="Calibri" w:hAnsi="Calibri" w:cs="Calibri"/>
          <w:spacing w:val="-1"/>
          <w:sz w:val="14"/>
          <w:szCs w:val="14"/>
        </w:rPr>
        <w:t>f</w:t>
      </w:r>
      <w:r>
        <w:rPr>
          <w:rFonts w:ascii="Calibri" w:eastAsia="Calibri" w:hAnsi="Calibri" w:cs="Calibri"/>
          <w:sz w:val="14"/>
          <w:szCs w:val="14"/>
        </w:rPr>
        <w:t>fice:</w:t>
      </w:r>
      <w:r>
        <w:rPr>
          <w:rFonts w:ascii="Calibri" w:eastAsia="Calibri" w:hAnsi="Calibri" w:cs="Calibri"/>
          <w:spacing w:val="9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O</w:t>
      </w:r>
      <w:r>
        <w:rPr>
          <w:rFonts w:ascii="Calibri" w:eastAsia="Calibri" w:hAnsi="Calibri" w:cs="Calibri"/>
          <w:spacing w:val="-1"/>
          <w:sz w:val="14"/>
          <w:szCs w:val="14"/>
        </w:rPr>
        <w:t>f</w:t>
      </w:r>
      <w:r>
        <w:rPr>
          <w:rFonts w:ascii="Calibri" w:eastAsia="Calibri" w:hAnsi="Calibri" w:cs="Calibri"/>
          <w:sz w:val="14"/>
          <w:szCs w:val="14"/>
        </w:rPr>
        <w:t>fice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7.09,</w:t>
      </w:r>
      <w:r>
        <w:rPr>
          <w:rFonts w:ascii="Calibri" w:eastAsia="Calibri" w:hAnsi="Calibri" w:cs="Calibri"/>
          <w:spacing w:val="7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7th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Floo</w:t>
      </w:r>
      <w:r>
        <w:rPr>
          <w:rFonts w:ascii="Calibri" w:eastAsia="Calibri" w:hAnsi="Calibri" w:cs="Calibri"/>
          <w:spacing w:val="-12"/>
          <w:sz w:val="14"/>
          <w:szCs w:val="14"/>
        </w:rPr>
        <w:t>r</w:t>
      </w:r>
      <w:r>
        <w:rPr>
          <w:rFonts w:ascii="Calibri" w:eastAsia="Calibri" w:hAnsi="Calibri" w:cs="Calibri"/>
          <w:sz w:val="14"/>
          <w:szCs w:val="14"/>
        </w:rPr>
        <w:t>,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Ti</w:t>
      </w:r>
      <w:r>
        <w:rPr>
          <w:rFonts w:ascii="Calibri" w:eastAsia="Calibri" w:hAnsi="Calibri" w:cs="Calibri"/>
          <w:spacing w:val="-1"/>
          <w:sz w:val="14"/>
          <w:szCs w:val="14"/>
        </w:rPr>
        <w:t>n</w:t>
      </w:r>
      <w:r>
        <w:rPr>
          <w:rFonts w:ascii="Calibri" w:eastAsia="Calibri" w:hAnsi="Calibri" w:cs="Calibri"/>
          <w:spacing w:val="-2"/>
          <w:sz w:val="14"/>
          <w:szCs w:val="14"/>
        </w:rPr>
        <w:t>t</w:t>
      </w:r>
      <w:r>
        <w:rPr>
          <w:rFonts w:ascii="Calibri" w:eastAsia="Calibri" w:hAnsi="Calibri" w:cs="Calibri"/>
          <w:sz w:val="14"/>
          <w:szCs w:val="14"/>
        </w:rPr>
        <w:t>a</w:t>
      </w:r>
      <w:r>
        <w:rPr>
          <w:rFonts w:ascii="Calibri" w:eastAsia="Calibri" w:hAnsi="Calibri" w:cs="Calibri"/>
          <w:spacing w:val="-1"/>
          <w:sz w:val="14"/>
          <w:szCs w:val="14"/>
        </w:rPr>
        <w:t>g</w:t>
      </w:r>
      <w:r>
        <w:rPr>
          <w:rFonts w:ascii="Calibri" w:eastAsia="Calibri" w:hAnsi="Calibri" w:cs="Calibri"/>
          <w:sz w:val="14"/>
          <w:szCs w:val="14"/>
        </w:rPr>
        <w:t>el</w:t>
      </w:r>
      <w:r>
        <w:rPr>
          <w:rFonts w:ascii="Calibri" w:eastAsia="Calibri" w:hAnsi="Calibri" w:cs="Calibri"/>
          <w:spacing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House,</w:t>
      </w:r>
      <w:r>
        <w:rPr>
          <w:rFonts w:ascii="Calibri" w:eastAsia="Calibri" w:hAnsi="Calibri" w:cs="Calibri"/>
          <w:spacing w:val="9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92</w:t>
      </w:r>
      <w:r>
        <w:rPr>
          <w:rFonts w:ascii="Calibri" w:eastAsia="Calibri" w:hAnsi="Calibri" w:cs="Calibri"/>
          <w:spacing w:val="4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Albert</w:t>
      </w:r>
      <w:r>
        <w:rPr>
          <w:rFonts w:ascii="Calibri" w:eastAsia="Calibri" w:hAnsi="Calibri" w:cs="Calibri"/>
          <w:spacing w:val="8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Embankme</w:t>
      </w:r>
      <w:r>
        <w:rPr>
          <w:rFonts w:ascii="Calibri" w:eastAsia="Calibri" w:hAnsi="Calibri" w:cs="Calibri"/>
          <w:spacing w:val="-1"/>
          <w:sz w:val="14"/>
          <w:szCs w:val="14"/>
        </w:rPr>
        <w:t>n</w:t>
      </w:r>
      <w:r>
        <w:rPr>
          <w:rFonts w:ascii="Calibri" w:eastAsia="Calibri" w:hAnsi="Calibri" w:cs="Calibri"/>
          <w:sz w:val="14"/>
          <w:szCs w:val="14"/>
        </w:rPr>
        <w:t>t,</w:t>
      </w:r>
      <w:r>
        <w:rPr>
          <w:rFonts w:ascii="Calibri" w:eastAsia="Calibri" w:hAnsi="Calibri" w:cs="Calibri"/>
          <w:spacing w:val="17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London,</w:t>
      </w:r>
      <w:r>
        <w:rPr>
          <w:rFonts w:ascii="Calibri" w:eastAsia="Calibri" w:hAnsi="Calibri" w:cs="Calibri"/>
          <w:spacing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SE1</w:t>
      </w:r>
      <w:r>
        <w:rPr>
          <w:rFonts w:ascii="Calibri" w:eastAsia="Calibri" w:hAnsi="Calibri" w:cs="Calibri"/>
          <w:spacing w:val="5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4"/>
          <w:szCs w:val="14"/>
        </w:rPr>
        <w:t>7T</w:t>
      </w:r>
      <w:r>
        <w:rPr>
          <w:rFonts w:ascii="Calibri" w:eastAsia="Calibri" w:hAnsi="Calibri" w:cs="Calibri"/>
          <w:spacing w:val="-18"/>
          <w:sz w:val="14"/>
          <w:szCs w:val="14"/>
        </w:rPr>
        <w:t>Y</w:t>
      </w:r>
      <w:r>
        <w:rPr>
          <w:rFonts w:ascii="Calibri" w:eastAsia="Calibri" w:hAnsi="Calibri" w:cs="Calibri"/>
          <w:sz w:val="14"/>
          <w:szCs w:val="14"/>
        </w:rPr>
        <w:t>,</w:t>
      </w:r>
      <w:r>
        <w:rPr>
          <w:rFonts w:ascii="Calibri" w:eastAsia="Calibri" w:hAnsi="Calibri" w:cs="Calibri"/>
          <w:spacing w:val="6"/>
          <w:sz w:val="14"/>
          <w:szCs w:val="14"/>
        </w:rPr>
        <w:t xml:space="preserve"> </w:t>
      </w:r>
      <w:r>
        <w:rPr>
          <w:rFonts w:ascii="Calibri" w:eastAsia="Calibri" w:hAnsi="Calibri" w:cs="Calibri"/>
          <w:w w:val="102"/>
          <w:sz w:val="14"/>
          <w:szCs w:val="14"/>
        </w:rPr>
        <w:t>UK.</w:t>
      </w:r>
    </w:p>
    <w:sectPr w:rsidR="00CF1F23">
      <w:type w:val="continuous"/>
      <w:pgSz w:w="11920" w:h="16840"/>
      <w:pgMar w:top="6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004D6"/>
    <w:multiLevelType w:val="multilevel"/>
    <w:tmpl w:val="8042DF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7308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23"/>
    <w:rsid w:val="00012CE2"/>
    <w:rsid w:val="000B42E8"/>
    <w:rsid w:val="000B683B"/>
    <w:rsid w:val="002659A5"/>
    <w:rsid w:val="002911D9"/>
    <w:rsid w:val="003547A2"/>
    <w:rsid w:val="003F3419"/>
    <w:rsid w:val="0042773E"/>
    <w:rsid w:val="00563A60"/>
    <w:rsid w:val="00660539"/>
    <w:rsid w:val="00697035"/>
    <w:rsid w:val="006A73EE"/>
    <w:rsid w:val="006B5F4F"/>
    <w:rsid w:val="007576DA"/>
    <w:rsid w:val="00AA77A8"/>
    <w:rsid w:val="00AB6DD1"/>
    <w:rsid w:val="00B05845"/>
    <w:rsid w:val="00B30462"/>
    <w:rsid w:val="00B37664"/>
    <w:rsid w:val="00B47BF8"/>
    <w:rsid w:val="00BC47A2"/>
    <w:rsid w:val="00C10B98"/>
    <w:rsid w:val="00CF1F23"/>
    <w:rsid w:val="00D63F77"/>
    <w:rsid w:val="00D851FE"/>
    <w:rsid w:val="00DB198B"/>
    <w:rsid w:val="00E82902"/>
    <w:rsid w:val="00E84DF9"/>
    <w:rsid w:val="00F63CA9"/>
    <w:rsid w:val="00F839ED"/>
    <w:rsid w:val="00F83B12"/>
    <w:rsid w:val="00F84768"/>
    <w:rsid w:val="00FB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7030"/>
  <w15:docId w15:val="{70A524EF-E87C-491E-A682-AA9B685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A73EE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Goyal</cp:lastModifiedBy>
  <cp:revision>35</cp:revision>
  <dcterms:created xsi:type="dcterms:W3CDTF">2022-09-25T09:58:00Z</dcterms:created>
  <dcterms:modified xsi:type="dcterms:W3CDTF">2023-02-27T12:41:00Z</dcterms:modified>
</cp:coreProperties>
</file>